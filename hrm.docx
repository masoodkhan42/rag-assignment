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502C05" w:rsidRDefault="00502C05" w:rsidP="00502C05">
                                  <w:pPr>
                                    <w:pStyle w:val="Logo"/>
                                    <w:ind w:left="0"/>
                                    <w:jc w:val="left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502C05">
                                    <w:rPr>
                                      <w:color w:val="0D0D0D" w:themeColor="text1" w:themeTint="F2"/>
                                    </w:rPr>
                                    <w:t>WE ARE HIRING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502C05" w:rsidRDefault="00502C05" w:rsidP="00502C05">
                            <w:pPr>
                              <w:pStyle w:val="Logo"/>
                              <w:ind w:left="0"/>
                              <w:jc w:val="left"/>
                              <w:rPr>
                                <w:color w:val="0D0D0D" w:themeColor="text1" w:themeTint="F2"/>
                              </w:rPr>
                            </w:pPr>
                            <w:r w:rsidRPr="00502C05">
                              <w:rPr>
                                <w:color w:val="0D0D0D" w:themeColor="text1" w:themeTint="F2"/>
                              </w:rPr>
                              <w:t>WE ARE HIRING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Default="00502C05" w:rsidP="00A66B18">
            <w:pPr>
              <w:pStyle w:val="ContactInfo"/>
              <w:rPr>
                <w:b/>
                <w:sz w:val="36"/>
                <w:szCs w:val="36"/>
              </w:rPr>
            </w:pPr>
            <w:r w:rsidRPr="00502C05">
              <w:rPr>
                <w:b/>
                <w:sz w:val="36"/>
                <w:szCs w:val="36"/>
              </w:rPr>
              <w:t>Job Title: Admin Staff</w:t>
            </w:r>
          </w:p>
          <w:p w:rsidR="00502C05" w:rsidRPr="00502C05" w:rsidRDefault="00502C05" w:rsidP="00A66B18">
            <w:pPr>
              <w:pStyle w:val="ContactInf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Company: Capital Industries</w:t>
            </w:r>
          </w:p>
          <w:p w:rsidR="003E24DF" w:rsidRPr="00502C05" w:rsidRDefault="00502C05" w:rsidP="00502C05">
            <w:pPr>
              <w:pStyle w:val="ContactInfo"/>
              <w:rPr>
                <w:b/>
                <w:sz w:val="36"/>
                <w:szCs w:val="36"/>
              </w:rPr>
            </w:pPr>
            <w:r w:rsidRPr="00502C05">
              <w:rPr>
                <w:b/>
                <w:sz w:val="36"/>
                <w:szCs w:val="36"/>
              </w:rPr>
              <w:t>Address: Warsak Road Peshawar</w:t>
            </w:r>
          </w:p>
          <w:p w:rsidR="003E24DF" w:rsidRPr="00502C05" w:rsidRDefault="00502C05" w:rsidP="00A66B18">
            <w:pPr>
              <w:pStyle w:val="ContactInfo"/>
              <w:rPr>
                <w:b/>
                <w:sz w:val="36"/>
                <w:szCs w:val="36"/>
              </w:rPr>
            </w:pPr>
            <w:r w:rsidRPr="00502C05">
              <w:rPr>
                <w:rStyle w:val="Strong"/>
                <w:sz w:val="36"/>
                <w:szCs w:val="36"/>
              </w:rPr>
              <w:t>Email: Muhammad@gmail.com</w:t>
            </w:r>
          </w:p>
          <w:p w:rsidR="003E24DF" w:rsidRDefault="003E24DF" w:rsidP="00502C05">
            <w:pPr>
              <w:pStyle w:val="ContactInfo"/>
              <w:ind w:left="0"/>
              <w:rPr>
                <w:color w:val="000000" w:themeColor="text1"/>
              </w:rPr>
            </w:pPr>
            <w:bookmarkStart w:id="0" w:name="_GoBack"/>
            <w:bookmarkEnd w:id="0"/>
          </w:p>
          <w:p w:rsidR="00502C05" w:rsidRDefault="00502C05" w:rsidP="00502C05">
            <w:pPr>
              <w:pStyle w:val="ContactInfo"/>
              <w:ind w:left="0"/>
              <w:rPr>
                <w:color w:val="000000" w:themeColor="text1"/>
              </w:rPr>
            </w:pPr>
          </w:p>
          <w:p w:rsidR="00502C05" w:rsidRPr="0041428F" w:rsidRDefault="00502C05" w:rsidP="00502C05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:rsidR="00A66B18" w:rsidRDefault="00A66B18"/>
    <w:p w:rsidR="00502C05" w:rsidRPr="00502C05" w:rsidRDefault="00502C05" w:rsidP="00502C05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E5416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Job Summary: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</w:t>
      </w:r>
      <w:r w:rsidRPr="00E5416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Join our team at Capital</w:t>
      </w: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Industries as an Admin Staff member. We are looking for a detail-oriented and organized individual with experience in an administrative or similar role.</w:t>
      </w:r>
    </w:p>
    <w:p w:rsidR="00502C05" w:rsidRPr="00502C05" w:rsidRDefault="00502C05" w:rsidP="00502C05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US"/>
        </w:rPr>
      </w:pPr>
      <w:r w:rsidRPr="00E5416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Responsibilities:</w:t>
      </w:r>
    </w:p>
    <w:p w:rsidR="00502C05" w:rsidRPr="00502C05" w:rsidRDefault="00502C05" w:rsidP="00502C05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Manage daily administrative tasks</w:t>
      </w:r>
    </w:p>
    <w:p w:rsidR="00502C05" w:rsidRPr="00502C05" w:rsidRDefault="00502C05" w:rsidP="00502C05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Organize and maintain records and files</w:t>
      </w:r>
    </w:p>
    <w:p w:rsidR="00502C05" w:rsidRPr="00502C05" w:rsidRDefault="00502C05" w:rsidP="00502C05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Handle multitasking efficiently to support office functions</w:t>
      </w:r>
    </w:p>
    <w:p w:rsidR="00502C05" w:rsidRPr="00502C05" w:rsidRDefault="00502C05" w:rsidP="00502C05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Ensure accuracy and attention to detail in all tasks</w:t>
      </w:r>
    </w:p>
    <w:p w:rsidR="00502C05" w:rsidRPr="00502C05" w:rsidRDefault="00502C05" w:rsidP="00502C05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US"/>
        </w:rPr>
      </w:pPr>
      <w:r w:rsidRPr="00E5416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Requirements:</w:t>
      </w:r>
    </w:p>
    <w:p w:rsidR="00502C05" w:rsidRPr="00502C05" w:rsidRDefault="00502C05" w:rsidP="00502C05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E5416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Bachelor’s Degree</w:t>
      </w: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or equivalent</w:t>
      </w:r>
    </w:p>
    <w:p w:rsidR="00502C05" w:rsidRPr="00502C05" w:rsidRDefault="00502C05" w:rsidP="00502C05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Proven experience in an administrative or similar role</w:t>
      </w:r>
    </w:p>
    <w:p w:rsidR="00502C05" w:rsidRPr="00502C05" w:rsidRDefault="00502C05" w:rsidP="00502C05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Excellent organizational and multitasking abilities</w:t>
      </w:r>
    </w:p>
    <w:p w:rsidR="00502C05" w:rsidRPr="00502C05" w:rsidRDefault="00502C05" w:rsidP="00502C05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Strong attention to detail and accuracy</w:t>
      </w:r>
    </w:p>
    <w:p w:rsidR="00E5416B" w:rsidRPr="00E5416B" w:rsidRDefault="00502C05" w:rsidP="00502C05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E5416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How to Apply:</w:t>
      </w:r>
      <w:r w:rsidRPr="00502C05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</w:t>
      </w: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Interested candidates are encouraged to apply by sending their resume to </w:t>
      </w:r>
      <w:r w:rsidRPr="00E5416B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Muhammad@gmail.com</w:t>
      </w: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. </w:t>
      </w:r>
    </w:p>
    <w:p w:rsidR="00502C05" w:rsidRPr="00502C05" w:rsidRDefault="00502C05" w:rsidP="00502C05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Visit our website at </w:t>
      </w:r>
      <w:hyperlink r:id="rId10" w:history="1">
        <w:r w:rsidRPr="00E5416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US"/>
          </w:rPr>
          <w:t>www.Muhammad.com</w:t>
        </w:r>
      </w:hyperlink>
      <w:r w:rsidRPr="00502C0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for more information.</w:t>
      </w:r>
    </w:p>
    <w:p w:rsidR="00A66B18" w:rsidRPr="0041428F" w:rsidRDefault="00A66B18" w:rsidP="00A6783B">
      <w:pPr>
        <w:pStyle w:val="Signature"/>
        <w:rPr>
          <w:color w:val="000000" w:themeColor="text1"/>
        </w:rPr>
      </w:pPr>
    </w:p>
    <w:sectPr w:rsidR="00A66B18" w:rsidRPr="0041428F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C3" w:rsidRDefault="005B00C3" w:rsidP="00A66B18">
      <w:pPr>
        <w:spacing w:before="0" w:after="0"/>
      </w:pPr>
      <w:r>
        <w:separator/>
      </w:r>
    </w:p>
  </w:endnote>
  <w:endnote w:type="continuationSeparator" w:id="0">
    <w:p w:rsidR="005B00C3" w:rsidRDefault="005B00C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C3" w:rsidRDefault="005B00C3" w:rsidP="00A66B18">
      <w:pPr>
        <w:spacing w:before="0" w:after="0"/>
      </w:pPr>
      <w:r>
        <w:separator/>
      </w:r>
    </w:p>
  </w:footnote>
  <w:footnote w:type="continuationSeparator" w:id="0">
    <w:p w:rsidR="005B00C3" w:rsidRDefault="005B00C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E52336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0ADB"/>
    <w:multiLevelType w:val="multilevel"/>
    <w:tmpl w:val="3FE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0500"/>
    <w:multiLevelType w:val="multilevel"/>
    <w:tmpl w:val="F17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05"/>
    <w:rsid w:val="00083BAA"/>
    <w:rsid w:val="0010680C"/>
    <w:rsid w:val="00152B0B"/>
    <w:rsid w:val="001766D6"/>
    <w:rsid w:val="00192419"/>
    <w:rsid w:val="001C270D"/>
    <w:rsid w:val="001E2320"/>
    <w:rsid w:val="00214E28"/>
    <w:rsid w:val="00323433"/>
    <w:rsid w:val="00352B81"/>
    <w:rsid w:val="00394757"/>
    <w:rsid w:val="003A0150"/>
    <w:rsid w:val="003E24DF"/>
    <w:rsid w:val="0041428F"/>
    <w:rsid w:val="004A2B0D"/>
    <w:rsid w:val="00502C05"/>
    <w:rsid w:val="005B00C3"/>
    <w:rsid w:val="005C2210"/>
    <w:rsid w:val="00615018"/>
    <w:rsid w:val="0062123A"/>
    <w:rsid w:val="00646E75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416B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502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Muhamma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2024-11-11T19:20:00Z</dcterms:created>
  <dcterms:modified xsi:type="dcterms:W3CDTF">2024-11-11T19:35:00Z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